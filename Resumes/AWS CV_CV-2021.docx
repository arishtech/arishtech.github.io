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35" w:rsidRDefault="00A41855">
      <w:pPr>
        <w:pStyle w:val="clearformatting"/>
        <w:jc w:val="center"/>
        <w:rPr>
          <w:rFonts w:ascii="Arial" w:hAnsi="Arial" w:cs="Arial"/>
          <w:b w:val="0"/>
          <w:sz w:val="21"/>
          <w:szCs w:val="21"/>
        </w:rPr>
      </w:pPr>
      <w:proofErr w:type="spellStart"/>
      <w:r>
        <w:rPr>
          <w:rFonts w:ascii="Arial" w:hAnsi="Arial" w:cs="Arial"/>
          <w:b w:val="0"/>
          <w:szCs w:val="28"/>
        </w:rPr>
        <w:t>Bhavesh</w:t>
      </w:r>
      <w:proofErr w:type="spellEnd"/>
      <w:r w:rsidR="003273F0">
        <w:rPr>
          <w:rFonts w:ascii="Arial" w:hAnsi="Arial" w:cs="Arial"/>
          <w:b w:val="0"/>
          <w:szCs w:val="28"/>
        </w:rPr>
        <w:t xml:space="preserve"> (AWS Developer)</w:t>
      </w:r>
    </w:p>
    <w:p w:rsidR="001D3335" w:rsidRDefault="0084440F">
      <w:pPr>
        <w:pStyle w:val="clearformatting"/>
        <w:rPr>
          <w:rFonts w:ascii="Arial" w:hAnsi="Arial" w:cs="Arial"/>
          <w:b w:val="0"/>
          <w:sz w:val="24"/>
          <w:szCs w:val="24"/>
        </w:rPr>
      </w:pPr>
      <w:r w:rsidRPr="0084440F">
        <w:rPr>
          <w:rFonts w:ascii="Arial" w:hAnsi="Arial" w:cs="Arial"/>
          <w:b w:val="0"/>
          <w:noProof/>
          <w:sz w:val="24"/>
          <w:szCs w:val="24"/>
        </w:rPr>
        <w:pict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:rsidR="001D3335" w:rsidRDefault="00A41855">
      <w:pPr>
        <w:pStyle w:val="clearformatting"/>
        <w:rPr>
          <w:rFonts w:ascii="Arial" w:hAnsi="Arial" w:cs="Arial"/>
          <w:b w:val="0"/>
          <w:u w:val="single"/>
        </w:rPr>
      </w:pPr>
      <w:r>
        <w:rPr>
          <w:rFonts w:ascii="Arial" w:hAnsi="Arial" w:cs="Arial"/>
          <w:b w:val="0"/>
          <w:u w:val="single"/>
        </w:rPr>
        <w:t>Sr. DevOps Engineer</w:t>
      </w:r>
    </w:p>
    <w:p w:rsidR="001D3335" w:rsidRDefault="00A41855">
      <w:pPr>
        <w:pStyle w:val="clearformatting"/>
        <w:rPr>
          <w:rFonts w:ascii="Arial" w:hAnsi="Arial" w:cs="Arial"/>
          <w:b w:val="0"/>
          <w:sz w:val="20"/>
          <w:szCs w:val="22"/>
        </w:rPr>
      </w:pPr>
      <w:r>
        <w:rPr>
          <w:rFonts w:ascii="Arial" w:hAnsi="Arial" w:cs="Arial"/>
          <w:b w:val="0"/>
          <w:sz w:val="20"/>
          <w:szCs w:val="22"/>
        </w:rPr>
        <w:t>Seeking challenging assignments with reputed organization recognizing my true potential and providing sufficient avenues for professional growth nurturing technical skills and competencies</w:t>
      </w:r>
    </w:p>
    <w:p w:rsidR="001D3335" w:rsidRDefault="0084440F">
      <w:pPr>
        <w:pStyle w:val="Heading2"/>
        <w:numPr>
          <w:ilvl w:val="0"/>
          <w:numId w:val="0"/>
        </w:numPr>
        <w:tabs>
          <w:tab w:val="left" w:pos="1515"/>
          <w:tab w:val="left" w:pos="2370"/>
        </w:tabs>
        <w:jc w:val="both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84440F">
        <w:rPr>
          <w:rFonts w:ascii="Arial" w:hAnsi="Arial" w:cs="Arial"/>
          <w:b w:val="0"/>
          <w:bCs w:val="0"/>
          <w:noProof/>
          <w:color w:val="000000"/>
          <w:sz w:val="22"/>
          <w:szCs w:val="22"/>
        </w:rPr>
        <w:pict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:rsidR="001D3335" w:rsidRDefault="001D3335">
      <w:pPr>
        <w:spacing w:before="10" w:after="50"/>
        <w:jc w:val="both"/>
        <w:rPr>
          <w:rFonts w:ascii="Arial" w:hAnsi="Arial" w:cs="Arial"/>
          <w:sz w:val="6"/>
          <w:szCs w:val="6"/>
        </w:rPr>
      </w:pPr>
    </w:p>
    <w:p w:rsidR="001D3335" w:rsidRDefault="00A41855">
      <w:pPr>
        <w:pStyle w:val="Heading7"/>
        <w:jc w:val="center"/>
        <w:rPr>
          <w:rFonts w:ascii="Arial" w:hAnsi="Arial" w:cs="Arial"/>
          <w:bCs w:val="0"/>
          <w:sz w:val="21"/>
          <w:szCs w:val="21"/>
          <w:u w:val="single"/>
        </w:rPr>
      </w:pPr>
      <w:r>
        <w:rPr>
          <w:rFonts w:ascii="Arial" w:hAnsi="Arial" w:cs="Arial"/>
          <w:bCs w:val="0"/>
          <w:sz w:val="21"/>
          <w:szCs w:val="21"/>
          <w:u w:val="single"/>
        </w:rPr>
        <w:t>Technical Skills</w:t>
      </w:r>
    </w:p>
    <w:p w:rsidR="001D3335" w:rsidRDefault="00A41855">
      <w:r>
        <w:t>DevOps:</w:t>
      </w:r>
      <w:r>
        <w:tab/>
      </w:r>
      <w:r>
        <w:tab/>
      </w:r>
      <w:r>
        <w:tab/>
        <w:t xml:space="preserve">CI Tools, Container Technology, Shell, SCM, </w:t>
      </w:r>
    </w:p>
    <w:p w:rsidR="001D3335" w:rsidRDefault="00A41855">
      <w:r>
        <w:t xml:space="preserve">Cloud Technology: </w:t>
      </w:r>
      <w:r>
        <w:tab/>
      </w:r>
      <w:r>
        <w:tab/>
        <w:t>AWS, Azure, Alibaba</w:t>
      </w:r>
    </w:p>
    <w:p w:rsidR="001D3335" w:rsidRDefault="00A41855">
      <w:r>
        <w:t xml:space="preserve">Configuration Management: </w:t>
      </w:r>
      <w:r>
        <w:tab/>
        <w:t>Ansible</w:t>
      </w:r>
    </w:p>
    <w:p w:rsidR="001D3335" w:rsidRDefault="00A41855">
      <w:r>
        <w:t xml:space="preserve">Infra as Code: </w:t>
      </w:r>
      <w:r>
        <w:tab/>
      </w:r>
      <w:r>
        <w:tab/>
      </w:r>
      <w:r>
        <w:tab/>
        <w:t>Terraform, CloudFormation</w:t>
      </w:r>
    </w:p>
    <w:p w:rsidR="001D3335" w:rsidRDefault="00A41855">
      <w:r>
        <w:t xml:space="preserve">Orchestration Tool: </w:t>
      </w:r>
      <w:r>
        <w:tab/>
      </w:r>
      <w:r>
        <w:tab/>
        <w:t>Kubernetes</w:t>
      </w:r>
    </w:p>
    <w:p w:rsidR="001D3335" w:rsidRDefault="00A41855">
      <w:r>
        <w:t>Tools:</w:t>
      </w:r>
      <w:r>
        <w:tab/>
      </w:r>
      <w:r>
        <w:tab/>
      </w:r>
      <w:r>
        <w:tab/>
      </w:r>
      <w:r>
        <w:tab/>
        <w:t xml:space="preserve">Jenkins, Bitbucket, Git, Prometheus,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syspass</w:t>
      </w:r>
      <w:proofErr w:type="spellEnd"/>
      <w:r>
        <w:t xml:space="preserve">, </w:t>
      </w:r>
      <w:proofErr w:type="spellStart"/>
      <w:r>
        <w:t>Jira</w:t>
      </w:r>
      <w:proofErr w:type="spellEnd"/>
      <w:r>
        <w:t>, Confluence</w:t>
      </w:r>
    </w:p>
    <w:p w:rsidR="001D3335" w:rsidRDefault="00A41855">
      <w:r>
        <w:t>Operating System:</w:t>
      </w:r>
      <w:r>
        <w:tab/>
      </w:r>
      <w:r>
        <w:tab/>
        <w:t>Linux, Windows</w:t>
      </w:r>
    </w:p>
    <w:p w:rsidR="001D3335" w:rsidRDefault="001D3335">
      <w:pPr>
        <w:jc w:val="center"/>
      </w:pPr>
    </w:p>
    <w:p w:rsidR="001D3335" w:rsidRDefault="00A418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Certification</w:t>
      </w:r>
    </w:p>
    <w:p w:rsidR="001D3335" w:rsidRDefault="00A41855">
      <w:pPr>
        <w:pStyle w:val="ListParagraph"/>
        <w:numPr>
          <w:ilvl w:val="0"/>
          <w:numId w:val="4"/>
        </w:numPr>
      </w:pPr>
      <w:r>
        <w:t>AZ-900: Microsoft Azure Fundamental</w:t>
      </w:r>
    </w:p>
    <w:p w:rsidR="001D3335" w:rsidRDefault="00A41855">
      <w:pPr>
        <w:pStyle w:val="ListParagraph"/>
        <w:numPr>
          <w:ilvl w:val="0"/>
          <w:numId w:val="4"/>
        </w:numPr>
      </w:pPr>
      <w:r>
        <w:t>AZ-104: Microsoft Azure Administrator</w:t>
      </w:r>
    </w:p>
    <w:p w:rsidR="001D3335" w:rsidRDefault="00A41855">
      <w:pPr>
        <w:pStyle w:val="ListParagraph"/>
        <w:numPr>
          <w:ilvl w:val="0"/>
          <w:numId w:val="4"/>
        </w:numPr>
      </w:pPr>
      <w:r>
        <w:t>Alibaba ACA</w:t>
      </w:r>
    </w:p>
    <w:tbl>
      <w:tblPr>
        <w:tblW w:w="10008" w:type="dxa"/>
        <w:tblLayout w:type="fixed"/>
        <w:tblLook w:val="04A0"/>
      </w:tblPr>
      <w:tblGrid>
        <w:gridCol w:w="10008"/>
      </w:tblGrid>
      <w:tr w:rsidR="001D3335">
        <w:tc>
          <w:tcPr>
            <w:tcW w:w="10008" w:type="dxa"/>
            <w:shd w:val="clear" w:color="auto" w:fill="auto"/>
          </w:tcPr>
          <w:p w:rsidR="001D3335" w:rsidRDefault="001D3335">
            <w:pPr>
              <w:pStyle w:val="Title"/>
              <w:snapToGrid w:val="0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</w:tbl>
    <w:p w:rsidR="001D3335" w:rsidRDefault="0084440F">
      <w:pPr>
        <w:jc w:val="both"/>
        <w:rPr>
          <w:rFonts w:ascii="Arial" w:hAnsi="Arial" w:cs="Arial"/>
          <w:sz w:val="22"/>
          <w:szCs w:val="22"/>
        </w:rPr>
      </w:pPr>
      <w:r w:rsidRPr="0084440F">
        <w:rPr>
          <w:rFonts w:ascii="Arial" w:hAnsi="Arial" w:cs="Arial"/>
          <w:noProof/>
          <w:sz w:val="22"/>
          <w:szCs w:val="22"/>
        </w:rPr>
        <w:pict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:rsidR="001D3335" w:rsidRDefault="00A41855">
      <w:pPr>
        <w:pStyle w:val="Caption"/>
        <w:tabs>
          <w:tab w:val="left" w:pos="6705"/>
        </w:tabs>
        <w:jc w:val="center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PROFESSIONAL EXPERIENCE</w:t>
      </w:r>
    </w:p>
    <w:p w:rsidR="001D3335" w:rsidRDefault="00A418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3335" w:rsidRDefault="00A41855">
      <w:r>
        <w:t xml:space="preserve">Sr. DevOps Engineer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Dec 2019 to till the date</w:t>
      </w:r>
    </w:p>
    <w:p w:rsidR="001D3335" w:rsidRDefault="001D3335"/>
    <w:p w:rsidR="001D3335" w:rsidRDefault="00A4185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Client 1: Java based Application </w:t>
      </w:r>
    </w:p>
    <w:p w:rsidR="001D3335" w:rsidRDefault="00A41855">
      <w:pPr>
        <w:pStyle w:val="ListParagraph"/>
        <w:widowControl w:val="0"/>
        <w:numPr>
          <w:ilvl w:val="0"/>
          <w:numId w:val="5"/>
        </w:numPr>
        <w:tabs>
          <w:tab w:val="left" w:pos="831"/>
          <w:tab w:val="left" w:pos="832"/>
        </w:tabs>
        <w:suppressAutoHyphens w:val="0"/>
        <w:autoSpaceDE w:val="0"/>
        <w:autoSpaceDN w:val="0"/>
        <w:spacing w:line="305" w:lineRule="exact"/>
        <w:ind w:left="119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ProvisionedAWSInfrastructureusingTerraform.</w:t>
      </w:r>
    </w:p>
    <w:p w:rsidR="001D3335" w:rsidRDefault="00A41855">
      <w:pPr>
        <w:pStyle w:val="ListParagraph"/>
        <w:numPr>
          <w:ilvl w:val="0"/>
          <w:numId w:val="5"/>
        </w:numPr>
        <w:ind w:left="119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AWS Services: </w:t>
      </w:r>
      <w:proofErr w:type="spellStart"/>
      <w:r>
        <w:rPr>
          <w:rFonts w:ascii="Arial" w:hAnsi="Arial" w:cs="Arial"/>
          <w:sz w:val="22"/>
          <w:szCs w:val="22"/>
        </w:rPr>
        <w:t>Organisation</w:t>
      </w:r>
      <w:proofErr w:type="spellEnd"/>
      <w:r>
        <w:rPr>
          <w:rFonts w:ascii="Arial" w:hAnsi="Arial" w:cs="Arial"/>
          <w:sz w:val="22"/>
          <w:szCs w:val="22"/>
        </w:rPr>
        <w:t xml:space="preserve">, EC2, ECS </w:t>
      </w:r>
      <w:proofErr w:type="spellStart"/>
      <w:r>
        <w:rPr>
          <w:rFonts w:ascii="Arial" w:hAnsi="Arial" w:cs="Arial"/>
          <w:sz w:val="22"/>
          <w:szCs w:val="22"/>
        </w:rPr>
        <w:t>fargate</w:t>
      </w:r>
      <w:proofErr w:type="spellEnd"/>
      <w:r>
        <w:rPr>
          <w:rFonts w:ascii="Arial" w:hAnsi="Arial" w:cs="Arial"/>
          <w:sz w:val="22"/>
          <w:szCs w:val="22"/>
        </w:rPr>
        <w:t xml:space="preserve"> and EC2, Code Build, Cloud Watch</w:t>
      </w:r>
    </w:p>
    <w:p w:rsidR="001D3335" w:rsidRDefault="00A41855">
      <w:pPr>
        <w:pStyle w:val="ListParagraph"/>
        <w:numPr>
          <w:ilvl w:val="0"/>
          <w:numId w:val="5"/>
        </w:numPr>
        <w:ind w:left="119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Infrastructure Deployments with Terraform, Update or configure Infra with Ansible, ECS definition</w:t>
      </w:r>
    </w:p>
    <w:p w:rsidR="001D3335" w:rsidRDefault="00A41855">
      <w:pPr>
        <w:pStyle w:val="ListParagraph"/>
        <w:numPr>
          <w:ilvl w:val="0"/>
          <w:numId w:val="5"/>
        </w:numPr>
        <w:ind w:left="119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Simplified Defining Policies, roles and VPC in </w:t>
      </w:r>
      <w:proofErr w:type="spellStart"/>
      <w:r>
        <w:rPr>
          <w:rFonts w:ascii="Arial" w:hAnsi="Arial" w:cs="Arial"/>
          <w:sz w:val="22"/>
          <w:szCs w:val="22"/>
        </w:rPr>
        <w:t>differentregionsusingIac</w:t>
      </w:r>
      <w:proofErr w:type="spellEnd"/>
    </w:p>
    <w:p w:rsidR="001D3335" w:rsidRDefault="00A41855">
      <w:pPr>
        <w:pStyle w:val="ListParagraph"/>
        <w:numPr>
          <w:ilvl w:val="0"/>
          <w:numId w:val="5"/>
        </w:numPr>
        <w:ind w:left="119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Ansible Deployment for Nginx management</w:t>
      </w:r>
    </w:p>
    <w:p w:rsidR="001D3335" w:rsidRDefault="00A4185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 2: Insurance Application</w:t>
      </w:r>
    </w:p>
    <w:p w:rsidR="001D3335" w:rsidRDefault="00A41855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Microservice architecture on Kubernetes</w:t>
      </w:r>
    </w:p>
    <w:p w:rsidR="001D3335" w:rsidRDefault="00A41855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Azure Service:  AKS, Application GW, Function App, </w:t>
      </w:r>
      <w:proofErr w:type="spellStart"/>
      <w:r>
        <w:rPr>
          <w:rFonts w:ascii="Arial" w:hAnsi="Arial" w:cs="Arial"/>
          <w:sz w:val="22"/>
          <w:szCs w:val="22"/>
        </w:rPr>
        <w:t>AzureDevOps</w:t>
      </w:r>
      <w:proofErr w:type="spellEnd"/>
      <w:r>
        <w:rPr>
          <w:rFonts w:ascii="Arial" w:hAnsi="Arial" w:cs="Arial"/>
          <w:sz w:val="22"/>
          <w:szCs w:val="22"/>
        </w:rPr>
        <w:t>, App Service, Key Vault, LB, Managed Databases, App insights.</w:t>
      </w:r>
    </w:p>
    <w:p w:rsidR="001D3335" w:rsidRDefault="00A41855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using Jenkins</w:t>
      </w:r>
    </w:p>
    <w:p w:rsidR="001D3335" w:rsidRDefault="00A41855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Implementation HPA and stabilize the AKS and Microservices</w:t>
      </w:r>
    </w:p>
    <w:p w:rsidR="001D3335" w:rsidRDefault="00A41855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Tools - Jenkins, Bitbucket, Teams. ELK, RabbitMQ, Jira, Azure DevOps, </w:t>
      </w:r>
    </w:p>
    <w:p w:rsidR="001D3335" w:rsidRDefault="00A41855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Azure DevOps Pipelines, Deployments, Release, Monitoring, Cost Optimization, Architecture Implementation.</w:t>
      </w:r>
    </w:p>
    <w:p w:rsidR="001D3335" w:rsidRDefault="00A41855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Windows Microservice </w:t>
      </w:r>
      <w:bookmarkStart w:id="0" w:name="OLE_LINK14"/>
      <w:bookmarkStart w:id="1" w:name="OLE_LINK15"/>
      <w:r>
        <w:rPr>
          <w:rFonts w:ascii="Arial" w:hAnsi="Arial" w:cs="Arial"/>
          <w:sz w:val="22"/>
          <w:szCs w:val="22"/>
        </w:rPr>
        <w:t xml:space="preserve">Architecture </w:t>
      </w:r>
      <w:bookmarkEnd w:id="0"/>
      <w:bookmarkEnd w:id="1"/>
    </w:p>
    <w:p w:rsidR="001D3335" w:rsidRDefault="00A4185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 3: Insurance Application</w:t>
      </w:r>
    </w:p>
    <w:p w:rsidR="001D3335" w:rsidRDefault="00A41855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Monolithic Deployment</w:t>
      </w:r>
    </w:p>
    <w:p w:rsidR="001D3335" w:rsidRDefault="00A41855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AWS Services: EC2, Load balancers, RDS, Lambda, VPC, Security Groups, VPN, Cloud Formation, Transfer Family, Simple AD, route53, WAF, Athena, Cloud Watch</w:t>
      </w:r>
    </w:p>
    <w:p w:rsidR="001D3335" w:rsidRDefault="00A41855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Tools – Grafana, Prometheus, OpenVPN,</w:t>
      </w:r>
    </w:p>
    <w:p w:rsidR="001D3335" w:rsidRDefault="00A41855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Responsible for Deployments, Backup, Monitoring, Alerts, migrations, Cost </w:t>
      </w:r>
      <w:proofErr w:type="spellStart"/>
      <w:r>
        <w:rPr>
          <w:rFonts w:ascii="Arial" w:hAnsi="Arial" w:cs="Arial"/>
          <w:sz w:val="22"/>
          <w:szCs w:val="22"/>
        </w:rPr>
        <w:t>Optimisation</w:t>
      </w:r>
      <w:proofErr w:type="spellEnd"/>
    </w:p>
    <w:p w:rsidR="001D3335" w:rsidRDefault="00A41855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 secure OpenVPN </w:t>
      </w:r>
    </w:p>
    <w:p w:rsidR="001D3335" w:rsidRDefault="00A41855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Slashedinfrastructurecostto25%monthlybyimplementingcostsavvy mechanism.</w:t>
      </w:r>
    </w:p>
    <w:p w:rsidR="001D3335" w:rsidRDefault="00A41855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AutomatedEC2instanceStart,Stop/TerminateaswellassnapshotofinstanceusingLambdafunctions.</w:t>
      </w:r>
    </w:p>
    <w:p w:rsidR="001D3335" w:rsidRDefault="001D3335"/>
    <w:p w:rsidR="001D3335" w:rsidRDefault="001D3335"/>
    <w:p w:rsidR="001D3335" w:rsidRDefault="001D3335">
      <w:pPr>
        <w:rPr>
          <w:u w:val="single"/>
        </w:rPr>
      </w:pPr>
    </w:p>
    <w:p w:rsidR="001D3335" w:rsidRDefault="001D3335"/>
    <w:p w:rsidR="001D3335" w:rsidRDefault="00A41855">
      <w:r>
        <w:t>Sr. IT &amp; DevOps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July 2018 to Nov 2019</w:t>
      </w:r>
    </w:p>
    <w:p w:rsidR="001D3335" w:rsidRDefault="001D3335"/>
    <w:p w:rsidR="001D3335" w:rsidRDefault="001D3335">
      <w:pPr>
        <w:pStyle w:val="ListParagraph"/>
      </w:pP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Linux OS administration 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AWS including EC2, S3, RDS, IAM, Route53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Microservice Architecture deployments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 with server-side technologies like Nginx, Apache, 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Shell Programming Experience with Bash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server monitoring Prometheus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continues integration systems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and Monitoring Day to day deployments with Jenkins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Managing IT Infra, various tools, Monitoring and Documentation. 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work effectively with in a team and with minimal supervision</w:t>
      </w:r>
    </w:p>
    <w:p w:rsidR="001D3335" w:rsidRDefault="001D3335">
      <w:pPr>
        <w:pStyle w:val="ListParagraph"/>
        <w:rPr>
          <w:rFonts w:ascii="Arial" w:hAnsi="Arial" w:cs="Arial"/>
          <w:sz w:val="22"/>
          <w:szCs w:val="22"/>
        </w:rPr>
      </w:pPr>
    </w:p>
    <w:p w:rsidR="001D3335" w:rsidRDefault="00A41855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</w:t>
      </w:r>
      <w:proofErr w:type="gramStart"/>
      <w:r>
        <w:rPr>
          <w:rFonts w:ascii="Arial" w:hAnsi="Arial" w:cs="Arial"/>
          <w:sz w:val="22"/>
          <w:szCs w:val="22"/>
        </w:rPr>
        <w:t>Details :</w:t>
      </w:r>
      <w:proofErr w:type="gramEnd"/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AWS Service ECS </w:t>
      </w:r>
      <w:proofErr w:type="spellStart"/>
      <w:r>
        <w:rPr>
          <w:rFonts w:ascii="Arial" w:hAnsi="Arial" w:cs="Arial"/>
          <w:sz w:val="22"/>
          <w:szCs w:val="22"/>
        </w:rPr>
        <w:t>fargate</w:t>
      </w:r>
      <w:proofErr w:type="spellEnd"/>
      <w:r>
        <w:rPr>
          <w:rFonts w:ascii="Arial" w:hAnsi="Arial" w:cs="Arial"/>
          <w:sz w:val="22"/>
          <w:szCs w:val="22"/>
        </w:rPr>
        <w:t xml:space="preserve">, SQS, </w:t>
      </w:r>
      <w:proofErr w:type="spellStart"/>
      <w:r>
        <w:rPr>
          <w:rFonts w:ascii="Arial" w:hAnsi="Arial" w:cs="Arial"/>
          <w:sz w:val="22"/>
          <w:szCs w:val="22"/>
        </w:rPr>
        <w:t>CloudFormation</w:t>
      </w:r>
      <w:proofErr w:type="spellEnd"/>
      <w:r>
        <w:rPr>
          <w:rFonts w:ascii="Arial" w:hAnsi="Arial" w:cs="Arial"/>
          <w:sz w:val="22"/>
          <w:szCs w:val="22"/>
        </w:rPr>
        <w:t>, Cloud watch, ALB, EC2, VPC, Athena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Tools – Jenkins, Bitbucket, Jira, Confluence</w:t>
      </w:r>
    </w:p>
    <w:p w:rsidR="001D3335" w:rsidRDefault="00A4185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Infrastructure Deployments, Backup, Monitoring, Troubleshooting</w:t>
      </w:r>
    </w:p>
    <w:p w:rsidR="001D3335" w:rsidRDefault="001D3335"/>
    <w:p w:rsidR="001D3335" w:rsidRDefault="001D3335">
      <w:pPr>
        <w:tabs>
          <w:tab w:val="left" w:pos="6705"/>
        </w:tabs>
        <w:jc w:val="both"/>
        <w:rPr>
          <w:rFonts w:ascii="Arial" w:hAnsi="Arial" w:cs="Arial"/>
          <w:sz w:val="22"/>
          <w:szCs w:val="22"/>
        </w:rPr>
      </w:pPr>
    </w:p>
    <w:p w:rsidR="001D3335" w:rsidRDefault="001D3335">
      <w:pPr>
        <w:tabs>
          <w:tab w:val="left" w:pos="6705"/>
        </w:tabs>
        <w:jc w:val="both"/>
        <w:rPr>
          <w:rFonts w:ascii="Arial" w:hAnsi="Arial" w:cs="Arial"/>
          <w:u w:val="single"/>
        </w:rPr>
      </w:pPr>
    </w:p>
    <w:p w:rsidR="001D3335" w:rsidRDefault="001D3335">
      <w:pPr>
        <w:pStyle w:val="ListParagraph"/>
        <w:tabs>
          <w:tab w:val="left" w:pos="0"/>
        </w:tabs>
        <w:ind w:left="1072"/>
        <w:jc w:val="both"/>
        <w:rPr>
          <w:rFonts w:ascii="Arial" w:hAnsi="Arial" w:cs="Arial"/>
          <w:sz w:val="21"/>
          <w:szCs w:val="21"/>
        </w:rPr>
      </w:pPr>
    </w:p>
    <w:p w:rsidR="001D3335" w:rsidRDefault="00A41855">
      <w:pPr>
        <w:tabs>
          <w:tab w:val="left" w:pos="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1"/>
          <w:szCs w:val="21"/>
        </w:rPr>
        <w:t>System Administrat</w:t>
      </w:r>
      <w:r>
        <w:rPr>
          <w:rFonts w:ascii="Arial" w:hAnsi="Arial" w:cs="Arial"/>
          <w:sz w:val="20"/>
          <w:szCs w:val="22"/>
        </w:rPr>
        <w:t>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>Duration</w:t>
      </w:r>
      <w:r>
        <w:rPr>
          <w:rFonts w:ascii="Arial" w:hAnsi="Arial" w:cs="Arial"/>
          <w:bCs/>
        </w:rPr>
        <w:t xml:space="preserve"> Dec 2009 to June 2018</w:t>
      </w:r>
    </w:p>
    <w:p w:rsidR="001D3335" w:rsidRDefault="001D3335">
      <w:pPr>
        <w:tabs>
          <w:tab w:val="left" w:pos="0"/>
        </w:tabs>
        <w:ind w:left="709"/>
        <w:jc w:val="both"/>
        <w:rPr>
          <w:rFonts w:ascii="Arial" w:hAnsi="Arial" w:cs="Arial"/>
          <w:sz w:val="21"/>
          <w:szCs w:val="21"/>
        </w:rPr>
      </w:pP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Kaspersky Enterprise Security: - Monitoring Client database updates, Managing Enterprise client policies, tasks. Ensure up to date configuration and updates against malware, Virus, Ransomware attack, Vulnerability check and fix. 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Efficiently providing administration and troubleshooting for network servers and resolving connectivity   issues.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complete troubleshooting activity pertaining to Performance, Network Administration, Application Conflicts and Bugs and Addressing overall queries involving Information System/ Software &amp; extending onsite support to the clients including maintenance of hardware / software.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Installation, configuration, and troubleshooting of Linux.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Implementing, configuring and troubleshooting DNS service, forward &amp; reverse lookup zone.  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Active Directory and Group policy management.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Handle the configuring servers for deployment of application and monitoring their performances in terms of Service Level Agreement.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Establish and use service level and response time objectives while planning and managing the service-level quality using the real-time management skills making efforts to deliver agreed client facing metrics as agreed in the SLA.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KMS deployment through network for windows OS activation.</w:t>
      </w:r>
    </w:p>
    <w:p w:rsidR="001D3335" w:rsidRDefault="00A41855">
      <w:pPr>
        <w:pStyle w:val="ListParagraph"/>
        <w:numPr>
          <w:ilvl w:val="0"/>
          <w:numId w:val="9"/>
        </w:numPr>
        <w:tabs>
          <w:tab w:val="left" w:pos="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 and maintain documentation about current environment setup, standard operating procedures, and best practices.</w:t>
      </w:r>
    </w:p>
    <w:p w:rsidR="001D3335" w:rsidRDefault="001D3335">
      <w:pPr>
        <w:tabs>
          <w:tab w:val="left" w:pos="0"/>
        </w:tabs>
        <w:rPr>
          <w:rFonts w:ascii="Arial" w:hAnsi="Arial" w:cs="Arial"/>
          <w:sz w:val="21"/>
          <w:szCs w:val="21"/>
        </w:rPr>
      </w:pPr>
    </w:p>
    <w:p w:rsidR="001D3335" w:rsidRDefault="001D3335">
      <w:pPr>
        <w:tabs>
          <w:tab w:val="left" w:pos="0"/>
        </w:tabs>
        <w:rPr>
          <w:rFonts w:ascii="Arial" w:hAnsi="Arial" w:cs="Arial"/>
          <w:sz w:val="21"/>
          <w:szCs w:val="21"/>
        </w:rPr>
      </w:pPr>
    </w:p>
    <w:p w:rsidR="001D3335" w:rsidRDefault="001D3335">
      <w:pPr>
        <w:tabs>
          <w:tab w:val="left" w:pos="0"/>
        </w:tabs>
        <w:rPr>
          <w:rFonts w:ascii="Arial" w:hAnsi="Arial" w:cs="Arial"/>
          <w:sz w:val="21"/>
          <w:szCs w:val="21"/>
        </w:rPr>
      </w:pPr>
    </w:p>
    <w:p w:rsidR="001D3335" w:rsidRDefault="001D3335">
      <w:pPr>
        <w:tabs>
          <w:tab w:val="left" w:pos="0"/>
        </w:tabs>
        <w:rPr>
          <w:rFonts w:ascii="Arial" w:hAnsi="Arial" w:cs="Arial"/>
          <w:sz w:val="21"/>
          <w:szCs w:val="21"/>
        </w:rPr>
      </w:pPr>
    </w:p>
    <w:p w:rsidR="001D3335" w:rsidRDefault="001D3335">
      <w:pPr>
        <w:tabs>
          <w:tab w:val="left" w:pos="0"/>
        </w:tabs>
        <w:rPr>
          <w:rFonts w:ascii="Arial" w:hAnsi="Arial" w:cs="Arial"/>
          <w:sz w:val="21"/>
          <w:szCs w:val="21"/>
        </w:rPr>
      </w:pPr>
    </w:p>
    <w:p w:rsidR="001D3335" w:rsidRDefault="00A41855">
      <w:pPr>
        <w:tabs>
          <w:tab w:val="left" w:pos="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</w:p>
    <w:p w:rsidR="001D3335" w:rsidRDefault="001D3335">
      <w:pPr>
        <w:tabs>
          <w:tab w:val="left" w:pos="0"/>
        </w:tabs>
        <w:rPr>
          <w:rFonts w:ascii="Arial" w:hAnsi="Arial" w:cs="Arial"/>
          <w:sz w:val="21"/>
          <w:szCs w:val="21"/>
        </w:rPr>
      </w:pPr>
    </w:p>
    <w:p w:rsidR="001D3335" w:rsidRDefault="001D3335">
      <w:pPr>
        <w:tabs>
          <w:tab w:val="left" w:pos="0"/>
        </w:tabs>
        <w:rPr>
          <w:rFonts w:ascii="Arial" w:hAnsi="Arial" w:cs="Arial"/>
          <w:sz w:val="21"/>
          <w:szCs w:val="21"/>
        </w:rPr>
      </w:pPr>
    </w:p>
    <w:p w:rsidR="001D3335" w:rsidRDefault="0084440F">
      <w:pPr>
        <w:suppressAutoHyphens w:val="0"/>
        <w:rPr>
          <w:rFonts w:ascii="Calibri" w:eastAsia="Calibri" w:hAnsi="Calibri" w:cs="Calibri"/>
          <w:bCs/>
          <w:sz w:val="21"/>
          <w:szCs w:val="21"/>
        </w:rPr>
      </w:pPr>
      <w:r w:rsidRPr="0084440F">
        <w:rPr>
          <w:rFonts w:ascii="Calibri" w:eastAsia="Calibri" w:hAnsi="Calibri" w:cs="Calibri"/>
          <w:bCs/>
          <w:noProof/>
          <w:sz w:val="21"/>
          <w:szCs w:val="21"/>
        </w:rPr>
        <w:pict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:rsidR="001D3335" w:rsidRDefault="00A41855">
      <w:pPr>
        <w:jc w:val="both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EDUCATIONAL CREDENTIALS</w:t>
      </w:r>
    </w:p>
    <w:p w:rsidR="001D3335" w:rsidRDefault="001D3335">
      <w:pPr>
        <w:jc w:val="both"/>
        <w:rPr>
          <w:rFonts w:ascii="Arial" w:hAnsi="Arial" w:cs="Arial"/>
          <w:sz w:val="14"/>
          <w:szCs w:val="14"/>
          <w:lang w:val="en-GB"/>
        </w:rPr>
      </w:pPr>
    </w:p>
    <w:p w:rsidR="001D3335" w:rsidRDefault="00A41855">
      <w:pPr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1"/>
          <w:szCs w:val="21"/>
        </w:rPr>
        <w:t xml:space="preserve">B. Com ● 2012 ● Gujarat University </w:t>
      </w:r>
    </w:p>
    <w:p w:rsidR="001D3335" w:rsidRDefault="001D3335">
      <w:pPr>
        <w:jc w:val="both"/>
        <w:rPr>
          <w:rFonts w:ascii="Arial" w:hAnsi="Arial" w:cs="Arial"/>
          <w:sz w:val="10"/>
          <w:szCs w:val="10"/>
        </w:rPr>
      </w:pPr>
    </w:p>
    <w:p w:rsidR="001D3335" w:rsidRDefault="00A41855">
      <w:pPr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1"/>
          <w:szCs w:val="21"/>
        </w:rPr>
        <w:t>XII ● 2005 ● Vishwa Bharti High School ● G.S.E.B.</w:t>
      </w:r>
    </w:p>
    <w:p w:rsidR="001D3335" w:rsidRDefault="001D3335">
      <w:pPr>
        <w:jc w:val="both"/>
        <w:rPr>
          <w:rFonts w:ascii="Arial" w:hAnsi="Arial" w:cs="Arial"/>
          <w:sz w:val="10"/>
          <w:szCs w:val="10"/>
        </w:rPr>
      </w:pPr>
    </w:p>
    <w:p w:rsidR="001D3335" w:rsidRDefault="00A4185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X ● 2003 ● HBK High School ● G.S.E.B.</w:t>
      </w:r>
    </w:p>
    <w:p w:rsidR="001D3335" w:rsidRDefault="001D3335">
      <w:pPr>
        <w:jc w:val="both"/>
        <w:rPr>
          <w:rFonts w:ascii="Arial" w:hAnsi="Arial" w:cs="Arial"/>
          <w:sz w:val="21"/>
          <w:szCs w:val="21"/>
        </w:rPr>
      </w:pPr>
    </w:p>
    <w:p w:rsidR="001D3335" w:rsidRDefault="001D3335">
      <w:pPr>
        <w:jc w:val="both"/>
        <w:rPr>
          <w:rFonts w:ascii="Arial" w:hAnsi="Arial" w:cs="Arial"/>
          <w:sz w:val="10"/>
          <w:szCs w:val="10"/>
        </w:rPr>
      </w:pPr>
    </w:p>
    <w:p w:rsidR="001D3335" w:rsidRDefault="0084440F">
      <w:pPr>
        <w:jc w:val="both"/>
        <w:rPr>
          <w:rFonts w:ascii="Arial" w:hAnsi="Arial" w:cs="Arial"/>
          <w:sz w:val="21"/>
          <w:szCs w:val="21"/>
        </w:rPr>
      </w:pPr>
      <w:r w:rsidRPr="0084440F">
        <w:rPr>
          <w:rFonts w:ascii="Arial" w:hAnsi="Arial" w:cs="Arial"/>
          <w:noProof/>
          <w:sz w:val="21"/>
          <w:szCs w:val="21"/>
        </w:rPr>
        <w:pict>
          <v:rect id="_x0000_i1029" alt="" style="width:540pt;height:.05pt;mso-width-percent:0;mso-height-percent:0;mso-width-percent:0;mso-height-percent:0" o:hralign="center" o:hrstd="t" o:hr="t" fillcolor="#a0a0a0" stroked="f"/>
        </w:pict>
      </w:r>
    </w:p>
    <w:p w:rsidR="001D3335" w:rsidRDefault="001D3335">
      <w:pPr>
        <w:jc w:val="both"/>
        <w:rPr>
          <w:rFonts w:ascii="Arial" w:hAnsi="Arial" w:cs="Arial"/>
          <w:sz w:val="21"/>
          <w:szCs w:val="21"/>
        </w:rPr>
      </w:pPr>
    </w:p>
    <w:p w:rsidR="001D3335" w:rsidRDefault="00A4185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 of Birth: 11</w:t>
      </w:r>
      <w:r>
        <w:rPr>
          <w:rFonts w:ascii="Arial" w:hAnsi="Arial" w:cs="Arial"/>
          <w:sz w:val="21"/>
          <w:szCs w:val="21"/>
          <w:vertAlign w:val="superscript"/>
        </w:rPr>
        <w:t>th</w:t>
      </w:r>
      <w:r>
        <w:rPr>
          <w:rFonts w:ascii="Arial" w:hAnsi="Arial" w:cs="Arial"/>
          <w:sz w:val="21"/>
          <w:szCs w:val="21"/>
        </w:rPr>
        <w:t xml:space="preserve"> April 1985</w:t>
      </w:r>
    </w:p>
    <w:p w:rsidR="001D3335" w:rsidRDefault="00A4185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Languages Known: English, Hindi, &amp; Gujarati</w:t>
      </w:r>
    </w:p>
    <w:p w:rsidR="001D3335" w:rsidRDefault="001D3335">
      <w:pPr>
        <w:jc w:val="both"/>
        <w:rPr>
          <w:rFonts w:ascii="Arial" w:hAnsi="Arial" w:cs="Arial"/>
          <w:sz w:val="21"/>
          <w:szCs w:val="21"/>
        </w:rPr>
      </w:pPr>
    </w:p>
    <w:p w:rsidR="001D3335" w:rsidRDefault="001D3335">
      <w:pPr>
        <w:rPr>
          <w:rFonts w:ascii="Arial" w:hAnsi="Arial" w:cs="Arial"/>
          <w:sz w:val="21"/>
          <w:szCs w:val="21"/>
        </w:rPr>
      </w:pPr>
    </w:p>
    <w:sectPr w:rsidR="001D3335" w:rsidSect="00844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Yu Gothic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Yu Gothic UI"/>
    <w:charset w:val="80"/>
    <w:family w:val="auto"/>
    <w:pitch w:val="default"/>
    <w:sig w:usb0="00000000" w:usb1="00000000" w:usb2="00000000" w:usb3="00000000" w:csb0="00000000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pStyle w:val="NormalJustified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>
    <w:nsid w:val="2C0B4B7B"/>
    <w:multiLevelType w:val="multilevel"/>
    <w:tmpl w:val="2C0B4B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24262"/>
    <w:multiLevelType w:val="multilevel"/>
    <w:tmpl w:val="38B24262"/>
    <w:lvl w:ilvl="0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48BB7459"/>
    <w:multiLevelType w:val="multilevel"/>
    <w:tmpl w:val="48BB74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B5F86"/>
    <w:multiLevelType w:val="multilevel"/>
    <w:tmpl w:val="4C2B5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B44AB"/>
    <w:multiLevelType w:val="multilevel"/>
    <w:tmpl w:val="56DB44AB"/>
    <w:lvl w:ilvl="0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B5426F0"/>
    <w:multiLevelType w:val="multilevel"/>
    <w:tmpl w:val="7B5426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5057E8"/>
    <w:rsid w:val="00014C01"/>
    <w:rsid w:val="000222B1"/>
    <w:rsid w:val="00043420"/>
    <w:rsid w:val="00082F37"/>
    <w:rsid w:val="000C66F9"/>
    <w:rsid w:val="000D2594"/>
    <w:rsid w:val="000E3152"/>
    <w:rsid w:val="000F5886"/>
    <w:rsid w:val="0013151A"/>
    <w:rsid w:val="00137496"/>
    <w:rsid w:val="00174CEC"/>
    <w:rsid w:val="00183195"/>
    <w:rsid w:val="001929A5"/>
    <w:rsid w:val="001A312B"/>
    <w:rsid w:val="001D3335"/>
    <w:rsid w:val="0022116E"/>
    <w:rsid w:val="002237E2"/>
    <w:rsid w:val="00242461"/>
    <w:rsid w:val="00270B9B"/>
    <w:rsid w:val="00284559"/>
    <w:rsid w:val="002B4970"/>
    <w:rsid w:val="002B7746"/>
    <w:rsid w:val="002C2F64"/>
    <w:rsid w:val="002C66EE"/>
    <w:rsid w:val="002F5ED9"/>
    <w:rsid w:val="003273F0"/>
    <w:rsid w:val="00347ACD"/>
    <w:rsid w:val="00352240"/>
    <w:rsid w:val="00367B48"/>
    <w:rsid w:val="00370379"/>
    <w:rsid w:val="00384FF6"/>
    <w:rsid w:val="003E5635"/>
    <w:rsid w:val="00405A4B"/>
    <w:rsid w:val="004141F1"/>
    <w:rsid w:val="004A7723"/>
    <w:rsid w:val="004F25C9"/>
    <w:rsid w:val="004F3ECE"/>
    <w:rsid w:val="005057E8"/>
    <w:rsid w:val="005463C6"/>
    <w:rsid w:val="005B4147"/>
    <w:rsid w:val="00637208"/>
    <w:rsid w:val="00644428"/>
    <w:rsid w:val="006452DF"/>
    <w:rsid w:val="00656CF7"/>
    <w:rsid w:val="0066774B"/>
    <w:rsid w:val="0069454D"/>
    <w:rsid w:val="006B0C09"/>
    <w:rsid w:val="006D265A"/>
    <w:rsid w:val="00706B13"/>
    <w:rsid w:val="007571E9"/>
    <w:rsid w:val="0077497B"/>
    <w:rsid w:val="007807CC"/>
    <w:rsid w:val="00787E4A"/>
    <w:rsid w:val="007D43EB"/>
    <w:rsid w:val="00820A34"/>
    <w:rsid w:val="00826B40"/>
    <w:rsid w:val="0084440F"/>
    <w:rsid w:val="00844EBD"/>
    <w:rsid w:val="0088275B"/>
    <w:rsid w:val="008A13D5"/>
    <w:rsid w:val="00987794"/>
    <w:rsid w:val="009A2907"/>
    <w:rsid w:val="009B4052"/>
    <w:rsid w:val="009C7A9D"/>
    <w:rsid w:val="00A41855"/>
    <w:rsid w:val="00AA2C47"/>
    <w:rsid w:val="00AF6550"/>
    <w:rsid w:val="00B1081F"/>
    <w:rsid w:val="00B118B7"/>
    <w:rsid w:val="00B43702"/>
    <w:rsid w:val="00BB6AC1"/>
    <w:rsid w:val="00BC01E8"/>
    <w:rsid w:val="00BF40A6"/>
    <w:rsid w:val="00C013FE"/>
    <w:rsid w:val="00C06B5F"/>
    <w:rsid w:val="00C203C6"/>
    <w:rsid w:val="00C20D69"/>
    <w:rsid w:val="00C26C05"/>
    <w:rsid w:val="00C431F4"/>
    <w:rsid w:val="00C432CE"/>
    <w:rsid w:val="00CB279C"/>
    <w:rsid w:val="00CB69CD"/>
    <w:rsid w:val="00CE3E72"/>
    <w:rsid w:val="00CE4DCA"/>
    <w:rsid w:val="00D01CFC"/>
    <w:rsid w:val="00D11B52"/>
    <w:rsid w:val="00D41FE1"/>
    <w:rsid w:val="00D84BB4"/>
    <w:rsid w:val="00D91174"/>
    <w:rsid w:val="00DD556C"/>
    <w:rsid w:val="00DF6C83"/>
    <w:rsid w:val="00E00479"/>
    <w:rsid w:val="00E3755F"/>
    <w:rsid w:val="00E44B66"/>
    <w:rsid w:val="00E71C7A"/>
    <w:rsid w:val="00E831CE"/>
    <w:rsid w:val="00E93AF8"/>
    <w:rsid w:val="00EB509A"/>
    <w:rsid w:val="00F65CDD"/>
    <w:rsid w:val="00F9514A"/>
    <w:rsid w:val="00FA03BB"/>
    <w:rsid w:val="00FC7333"/>
    <w:rsid w:val="00FF19B2"/>
    <w:rsid w:val="01DA5E32"/>
    <w:rsid w:val="30AA5FB7"/>
    <w:rsid w:val="3A4D7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GB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0" w:unhideWhenUsed="0" w:qFormat="1"/>
    <w:lsdException w:name="Default Paragraph Font" w:uiPriority="1"/>
    <w:lsdException w:name="Body Text" w:semiHidden="0" w:uiPriority="0" w:unhideWhenUsed="0"/>
    <w:lsdException w:name="Subtitle" w:semiHidden="0" w:uiPriority="0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0F"/>
    <w:pPr>
      <w:suppressAutoHyphens/>
    </w:pPr>
    <w:rPr>
      <w:sz w:val="24"/>
      <w:szCs w:val="24"/>
      <w:lang w:val="en-US" w:eastAsia="ar-SA" w:bidi="ar-SA"/>
    </w:rPr>
  </w:style>
  <w:style w:type="paragraph" w:styleId="Heading2">
    <w:name w:val="heading 2"/>
    <w:basedOn w:val="Normal"/>
    <w:next w:val="Normal"/>
    <w:qFormat/>
    <w:rsid w:val="0084440F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7">
    <w:name w:val="heading 7"/>
    <w:basedOn w:val="Normal"/>
    <w:next w:val="Normal"/>
    <w:qFormat/>
    <w:rsid w:val="0084440F"/>
    <w:pPr>
      <w:keepNext/>
      <w:numPr>
        <w:ilvl w:val="6"/>
        <w:numId w:val="1"/>
      </w:numPr>
      <w:spacing w:before="40" w:after="40"/>
      <w:jc w:val="both"/>
      <w:outlineLvl w:val="6"/>
    </w:pPr>
    <w:rPr>
      <w:rFonts w:ascii="Trebuchet MS" w:hAnsi="Trebuchet MS"/>
      <w:b/>
      <w:bCs/>
      <w:sz w:val="20"/>
      <w:szCs w:val="22"/>
    </w:rPr>
  </w:style>
  <w:style w:type="paragraph" w:styleId="Heading8">
    <w:name w:val="heading 8"/>
    <w:basedOn w:val="Normal"/>
    <w:next w:val="Normal"/>
    <w:qFormat/>
    <w:rsid w:val="0084440F"/>
    <w:pPr>
      <w:keepNext/>
      <w:numPr>
        <w:ilvl w:val="7"/>
        <w:numId w:val="1"/>
      </w:numPr>
      <w:outlineLvl w:val="7"/>
    </w:pPr>
    <w:rPr>
      <w:rFonts w:ascii="Palatino Linotype" w:hAnsi="Palatino Linotype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40F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rsid w:val="0084440F"/>
    <w:pPr>
      <w:jc w:val="both"/>
    </w:pPr>
    <w:rPr>
      <w:rFonts w:ascii="Cambria" w:hAnsi="Cambria"/>
      <w:szCs w:val="20"/>
    </w:rPr>
  </w:style>
  <w:style w:type="paragraph" w:styleId="Caption">
    <w:name w:val="caption"/>
    <w:basedOn w:val="Normal"/>
    <w:next w:val="Normal"/>
    <w:qFormat/>
    <w:rsid w:val="0084440F"/>
    <w:rPr>
      <w:rFonts w:ascii="Cambria" w:hAnsi="Cambria"/>
      <w:b/>
      <w:lang w:val="en-GB"/>
    </w:rPr>
  </w:style>
  <w:style w:type="character" w:styleId="FollowedHyperlink">
    <w:name w:val="FollowedHyperlink"/>
    <w:rsid w:val="0084440F"/>
    <w:rPr>
      <w:color w:val="800080"/>
      <w:u w:val="single"/>
    </w:rPr>
  </w:style>
  <w:style w:type="character" w:styleId="Hyperlink">
    <w:name w:val="Hyperlink"/>
    <w:rsid w:val="0084440F"/>
    <w:rPr>
      <w:color w:val="0000FF"/>
      <w:u w:val="single"/>
    </w:rPr>
  </w:style>
  <w:style w:type="paragraph" w:styleId="List">
    <w:name w:val="List"/>
    <w:basedOn w:val="BodyText"/>
    <w:rsid w:val="0084440F"/>
    <w:rPr>
      <w:rFonts w:cs="Lohit Devanagari"/>
    </w:rPr>
  </w:style>
  <w:style w:type="paragraph" w:styleId="Subtitle">
    <w:name w:val="Subtitle"/>
    <w:basedOn w:val="Heading"/>
    <w:next w:val="BodyText"/>
    <w:qFormat/>
    <w:rsid w:val="0084440F"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rsid w:val="0084440F"/>
    <w:pPr>
      <w:keepNext/>
      <w:spacing w:before="240" w:after="120"/>
    </w:pPr>
    <w:rPr>
      <w:rFonts w:ascii="Arial" w:eastAsia="WenQuanYi Zen Hei" w:hAnsi="Arial" w:cs="Lohit Devanagari"/>
      <w:sz w:val="28"/>
      <w:szCs w:val="28"/>
    </w:rPr>
  </w:style>
  <w:style w:type="paragraph" w:styleId="Title">
    <w:name w:val="Title"/>
    <w:basedOn w:val="Normal"/>
    <w:next w:val="Subtitle"/>
    <w:qFormat/>
    <w:rsid w:val="0084440F"/>
    <w:pPr>
      <w:jc w:val="center"/>
    </w:pPr>
    <w:rPr>
      <w:b/>
      <w:sz w:val="28"/>
      <w:szCs w:val="20"/>
    </w:rPr>
  </w:style>
  <w:style w:type="character" w:customStyle="1" w:styleId="WW8Num2z0">
    <w:name w:val="WW8Num2z0"/>
    <w:rsid w:val="0084440F"/>
    <w:rPr>
      <w:rFonts w:ascii="Wingdings" w:hAnsi="Wingdings"/>
    </w:rPr>
  </w:style>
  <w:style w:type="character" w:customStyle="1" w:styleId="WW8Num3z0">
    <w:name w:val="WW8Num3z0"/>
    <w:rsid w:val="0084440F"/>
    <w:rPr>
      <w:rFonts w:ascii="Wingdings" w:hAnsi="Wingdings"/>
    </w:rPr>
  </w:style>
  <w:style w:type="character" w:customStyle="1" w:styleId="WW8Num3z1">
    <w:name w:val="WW8Num3z1"/>
    <w:rsid w:val="0084440F"/>
    <w:rPr>
      <w:rFonts w:ascii="Courier New" w:hAnsi="Courier New" w:cs="Courier New"/>
    </w:rPr>
  </w:style>
  <w:style w:type="character" w:customStyle="1" w:styleId="WW8Num3z3">
    <w:name w:val="WW8Num3z3"/>
    <w:rsid w:val="0084440F"/>
    <w:rPr>
      <w:rFonts w:ascii="Symbol" w:hAnsi="Symbol"/>
    </w:rPr>
  </w:style>
  <w:style w:type="character" w:customStyle="1" w:styleId="WW8Num4z0">
    <w:name w:val="WW8Num4z0"/>
    <w:rsid w:val="0084440F"/>
    <w:rPr>
      <w:rFonts w:ascii="Wingdings" w:hAnsi="Wingdings"/>
    </w:rPr>
  </w:style>
  <w:style w:type="character" w:customStyle="1" w:styleId="Absatz-Standardschriftart">
    <w:name w:val="Absatz-Standardschriftart"/>
    <w:rsid w:val="0084440F"/>
  </w:style>
  <w:style w:type="character" w:customStyle="1" w:styleId="WW-Absatz-Standardschriftart">
    <w:name w:val="WW-Absatz-Standardschriftart"/>
    <w:rsid w:val="0084440F"/>
  </w:style>
  <w:style w:type="character" w:customStyle="1" w:styleId="WW-Absatz-Standardschriftart1">
    <w:name w:val="WW-Absatz-Standardschriftart1"/>
    <w:rsid w:val="0084440F"/>
  </w:style>
  <w:style w:type="character" w:customStyle="1" w:styleId="WW-Absatz-Standardschriftart11">
    <w:name w:val="WW-Absatz-Standardschriftart11"/>
    <w:rsid w:val="0084440F"/>
  </w:style>
  <w:style w:type="character" w:customStyle="1" w:styleId="WW-Absatz-Standardschriftart111">
    <w:name w:val="WW-Absatz-Standardschriftart111"/>
    <w:rsid w:val="0084440F"/>
  </w:style>
  <w:style w:type="character" w:customStyle="1" w:styleId="WW-Absatz-Standardschriftart1111">
    <w:name w:val="WW-Absatz-Standardschriftart1111"/>
    <w:rsid w:val="0084440F"/>
  </w:style>
  <w:style w:type="character" w:customStyle="1" w:styleId="WW-Absatz-Standardschriftart11111">
    <w:name w:val="WW-Absatz-Standardschriftart11111"/>
    <w:rsid w:val="0084440F"/>
  </w:style>
  <w:style w:type="character" w:customStyle="1" w:styleId="WW-Absatz-Standardschriftart111111">
    <w:name w:val="WW-Absatz-Standardschriftart111111"/>
    <w:rsid w:val="0084440F"/>
  </w:style>
  <w:style w:type="character" w:customStyle="1" w:styleId="WW-Absatz-Standardschriftart1111111">
    <w:name w:val="WW-Absatz-Standardschriftart1111111"/>
    <w:rsid w:val="0084440F"/>
  </w:style>
  <w:style w:type="character" w:customStyle="1" w:styleId="WW-Absatz-Standardschriftart11111111">
    <w:name w:val="WW-Absatz-Standardschriftart11111111"/>
    <w:rsid w:val="0084440F"/>
  </w:style>
  <w:style w:type="character" w:customStyle="1" w:styleId="WW8Num1z0">
    <w:name w:val="WW8Num1z0"/>
    <w:rsid w:val="0084440F"/>
    <w:rPr>
      <w:rFonts w:ascii="Symbol" w:hAnsi="Symbol"/>
    </w:rPr>
  </w:style>
  <w:style w:type="character" w:customStyle="1" w:styleId="WW8Num1z1">
    <w:name w:val="WW8Num1z1"/>
    <w:rsid w:val="0084440F"/>
    <w:rPr>
      <w:rFonts w:ascii="Courier New" w:hAnsi="Courier New" w:cs="Courier New"/>
    </w:rPr>
  </w:style>
  <w:style w:type="character" w:customStyle="1" w:styleId="WW8Num1z2">
    <w:name w:val="WW8Num1z2"/>
    <w:rsid w:val="0084440F"/>
    <w:rPr>
      <w:rFonts w:ascii="Wingdings" w:hAnsi="Wingdings"/>
    </w:rPr>
  </w:style>
  <w:style w:type="character" w:customStyle="1" w:styleId="WW8Num2z1">
    <w:name w:val="WW8Num2z1"/>
    <w:rsid w:val="0084440F"/>
    <w:rPr>
      <w:rFonts w:ascii="Courier New" w:hAnsi="Courier New" w:cs="Courier New"/>
    </w:rPr>
  </w:style>
  <w:style w:type="character" w:customStyle="1" w:styleId="WW8Num2z3">
    <w:name w:val="WW8Num2z3"/>
    <w:rsid w:val="0084440F"/>
    <w:rPr>
      <w:rFonts w:ascii="Symbol" w:hAnsi="Symbol"/>
    </w:rPr>
  </w:style>
  <w:style w:type="character" w:customStyle="1" w:styleId="WW8Num4z1">
    <w:name w:val="WW8Num4z1"/>
    <w:rsid w:val="0084440F"/>
    <w:rPr>
      <w:rFonts w:ascii="Courier New" w:hAnsi="Courier New" w:cs="Courier New"/>
    </w:rPr>
  </w:style>
  <w:style w:type="character" w:customStyle="1" w:styleId="WW8Num4z3">
    <w:name w:val="WW8Num4z3"/>
    <w:rsid w:val="0084440F"/>
    <w:rPr>
      <w:rFonts w:ascii="Symbol" w:hAnsi="Symbol"/>
    </w:rPr>
  </w:style>
  <w:style w:type="character" w:customStyle="1" w:styleId="WW8Num5z0">
    <w:name w:val="WW8Num5z0"/>
    <w:rsid w:val="0084440F"/>
    <w:rPr>
      <w:rFonts w:ascii="Wingdings" w:hAnsi="Wingdings"/>
    </w:rPr>
  </w:style>
  <w:style w:type="character" w:customStyle="1" w:styleId="WW8Num5z1">
    <w:name w:val="WW8Num5z1"/>
    <w:rsid w:val="0084440F"/>
    <w:rPr>
      <w:rFonts w:ascii="Courier New" w:hAnsi="Courier New" w:cs="Courier New"/>
    </w:rPr>
  </w:style>
  <w:style w:type="character" w:customStyle="1" w:styleId="WW8Num5z3">
    <w:name w:val="WW8Num5z3"/>
    <w:rsid w:val="0084440F"/>
    <w:rPr>
      <w:rFonts w:ascii="Symbol" w:hAnsi="Symbol"/>
    </w:rPr>
  </w:style>
  <w:style w:type="character" w:customStyle="1" w:styleId="WW8Num6z0">
    <w:name w:val="WW8Num6z0"/>
    <w:rsid w:val="0084440F"/>
    <w:rPr>
      <w:rFonts w:ascii="Symbol" w:hAnsi="Symbol"/>
    </w:rPr>
  </w:style>
  <w:style w:type="character" w:customStyle="1" w:styleId="WW8Num6z1">
    <w:name w:val="WW8Num6z1"/>
    <w:rsid w:val="0084440F"/>
    <w:rPr>
      <w:rFonts w:ascii="Courier New" w:hAnsi="Courier New" w:cs="Courier New"/>
    </w:rPr>
  </w:style>
  <w:style w:type="character" w:customStyle="1" w:styleId="WW8Num6z2">
    <w:name w:val="WW8Num6z2"/>
    <w:rsid w:val="0084440F"/>
    <w:rPr>
      <w:rFonts w:ascii="Wingdings" w:hAnsi="Wingdings"/>
    </w:rPr>
  </w:style>
  <w:style w:type="character" w:customStyle="1" w:styleId="WW8Num7z0">
    <w:name w:val="WW8Num7z0"/>
    <w:rsid w:val="0084440F"/>
    <w:rPr>
      <w:rFonts w:ascii="Wingdings" w:hAnsi="Wingdings"/>
    </w:rPr>
  </w:style>
  <w:style w:type="character" w:customStyle="1" w:styleId="WW8Num7z1">
    <w:name w:val="WW8Num7z1"/>
    <w:rsid w:val="0084440F"/>
    <w:rPr>
      <w:rFonts w:ascii="Tunga" w:hAnsi="Tunga"/>
    </w:rPr>
  </w:style>
  <w:style w:type="character" w:customStyle="1" w:styleId="WW8Num7z3">
    <w:name w:val="WW8Num7z3"/>
    <w:rsid w:val="0084440F"/>
    <w:rPr>
      <w:rFonts w:ascii="Symbol" w:hAnsi="Symbol"/>
    </w:rPr>
  </w:style>
  <w:style w:type="character" w:customStyle="1" w:styleId="WW8Num7z4">
    <w:name w:val="WW8Num7z4"/>
    <w:rsid w:val="0084440F"/>
    <w:rPr>
      <w:rFonts w:ascii="Courier New" w:hAnsi="Courier New" w:cs="Courier New"/>
    </w:rPr>
  </w:style>
  <w:style w:type="character" w:customStyle="1" w:styleId="WW8Num8z0">
    <w:name w:val="WW8Num8z0"/>
    <w:rsid w:val="0084440F"/>
    <w:rPr>
      <w:rFonts w:ascii="Wingdings" w:hAnsi="Wingdings"/>
    </w:rPr>
  </w:style>
  <w:style w:type="character" w:customStyle="1" w:styleId="WW8Num8z1">
    <w:name w:val="WW8Num8z1"/>
    <w:rsid w:val="0084440F"/>
    <w:rPr>
      <w:rFonts w:ascii="Courier New" w:hAnsi="Courier New" w:cs="Courier New"/>
    </w:rPr>
  </w:style>
  <w:style w:type="character" w:customStyle="1" w:styleId="WW8Num8z3">
    <w:name w:val="WW8Num8z3"/>
    <w:rsid w:val="0084440F"/>
    <w:rPr>
      <w:rFonts w:ascii="Symbol" w:hAnsi="Symbol"/>
    </w:rPr>
  </w:style>
  <w:style w:type="character" w:customStyle="1" w:styleId="WW8Num9z0">
    <w:name w:val="WW8Num9z0"/>
    <w:rsid w:val="0084440F"/>
    <w:rPr>
      <w:rFonts w:ascii="Symbol" w:hAnsi="Symbol"/>
    </w:rPr>
  </w:style>
  <w:style w:type="character" w:customStyle="1" w:styleId="WW8Num9z1">
    <w:name w:val="WW8Num9z1"/>
    <w:rsid w:val="0084440F"/>
    <w:rPr>
      <w:rFonts w:ascii="Courier New" w:hAnsi="Courier New" w:cs="Courier New"/>
    </w:rPr>
  </w:style>
  <w:style w:type="character" w:customStyle="1" w:styleId="WW8Num9z2">
    <w:name w:val="WW8Num9z2"/>
    <w:rsid w:val="0084440F"/>
    <w:rPr>
      <w:rFonts w:ascii="Wingdings" w:hAnsi="Wingdings"/>
    </w:rPr>
  </w:style>
  <w:style w:type="character" w:customStyle="1" w:styleId="WW8Num10z0">
    <w:name w:val="WW8Num10z0"/>
    <w:qFormat/>
    <w:rsid w:val="0084440F"/>
    <w:rPr>
      <w:rFonts w:ascii="Wingdings" w:hAnsi="Wingdings"/>
    </w:rPr>
  </w:style>
  <w:style w:type="character" w:customStyle="1" w:styleId="WW8Num10z1">
    <w:name w:val="WW8Num10z1"/>
    <w:qFormat/>
    <w:rsid w:val="0084440F"/>
    <w:rPr>
      <w:rFonts w:ascii="Courier New" w:hAnsi="Courier New"/>
    </w:rPr>
  </w:style>
  <w:style w:type="character" w:customStyle="1" w:styleId="WW8Num10z3">
    <w:name w:val="WW8Num10z3"/>
    <w:qFormat/>
    <w:rsid w:val="0084440F"/>
    <w:rPr>
      <w:rFonts w:ascii="Symbol" w:hAnsi="Symbol"/>
    </w:rPr>
  </w:style>
  <w:style w:type="character" w:customStyle="1" w:styleId="WW8Num11z0">
    <w:name w:val="WW8Num11z0"/>
    <w:rsid w:val="0084440F"/>
    <w:rPr>
      <w:rFonts w:ascii="Symbol" w:hAnsi="Symbol"/>
    </w:rPr>
  </w:style>
  <w:style w:type="character" w:customStyle="1" w:styleId="WW8Num11z1">
    <w:name w:val="WW8Num11z1"/>
    <w:qFormat/>
    <w:rsid w:val="0084440F"/>
    <w:rPr>
      <w:rFonts w:ascii="Courier New" w:hAnsi="Courier New" w:cs="Courier New"/>
    </w:rPr>
  </w:style>
  <w:style w:type="character" w:customStyle="1" w:styleId="WW8Num11z2">
    <w:name w:val="WW8Num11z2"/>
    <w:qFormat/>
    <w:rsid w:val="0084440F"/>
    <w:rPr>
      <w:rFonts w:ascii="Wingdings" w:hAnsi="Wingdings"/>
    </w:rPr>
  </w:style>
  <w:style w:type="character" w:customStyle="1" w:styleId="WW8Num12z0">
    <w:name w:val="WW8Num12z0"/>
    <w:qFormat/>
    <w:rsid w:val="0084440F"/>
    <w:rPr>
      <w:rFonts w:ascii="Wingdings" w:hAnsi="Wingdings"/>
    </w:rPr>
  </w:style>
  <w:style w:type="character" w:customStyle="1" w:styleId="WW8Num12z1">
    <w:name w:val="WW8Num12z1"/>
    <w:qFormat/>
    <w:rsid w:val="0084440F"/>
    <w:rPr>
      <w:rFonts w:ascii="Courier New" w:hAnsi="Courier New" w:cs="Courier New"/>
    </w:rPr>
  </w:style>
  <w:style w:type="character" w:customStyle="1" w:styleId="WW8Num12z3">
    <w:name w:val="WW8Num12z3"/>
    <w:qFormat/>
    <w:rsid w:val="0084440F"/>
    <w:rPr>
      <w:rFonts w:ascii="Symbol" w:hAnsi="Symbol"/>
    </w:rPr>
  </w:style>
  <w:style w:type="character" w:customStyle="1" w:styleId="WW8Num13z0">
    <w:name w:val="WW8Num13z0"/>
    <w:qFormat/>
    <w:rsid w:val="0084440F"/>
    <w:rPr>
      <w:rFonts w:ascii="Wingdings" w:hAnsi="Wingdings"/>
    </w:rPr>
  </w:style>
  <w:style w:type="character" w:customStyle="1" w:styleId="WW8Num13z1">
    <w:name w:val="WW8Num13z1"/>
    <w:qFormat/>
    <w:rsid w:val="0084440F"/>
    <w:rPr>
      <w:rFonts w:ascii="Courier New" w:hAnsi="Courier New" w:cs="Courier New"/>
    </w:rPr>
  </w:style>
  <w:style w:type="character" w:customStyle="1" w:styleId="WW8Num13z3">
    <w:name w:val="WW8Num13z3"/>
    <w:qFormat/>
    <w:rsid w:val="0084440F"/>
    <w:rPr>
      <w:rFonts w:ascii="Symbol" w:hAnsi="Symbol"/>
    </w:rPr>
  </w:style>
  <w:style w:type="character" w:customStyle="1" w:styleId="WW8Num14z0">
    <w:name w:val="WW8Num14z0"/>
    <w:qFormat/>
    <w:rsid w:val="0084440F"/>
    <w:rPr>
      <w:rFonts w:ascii="Wingdings" w:hAnsi="Wingdings"/>
      <w:sz w:val="16"/>
    </w:rPr>
  </w:style>
  <w:style w:type="character" w:customStyle="1" w:styleId="WW8Num14z1">
    <w:name w:val="WW8Num14z1"/>
    <w:qFormat/>
    <w:rsid w:val="0084440F"/>
    <w:rPr>
      <w:rFonts w:ascii="Courier New" w:hAnsi="Courier New" w:cs="Courier New"/>
    </w:rPr>
  </w:style>
  <w:style w:type="character" w:customStyle="1" w:styleId="WW8Num14z2">
    <w:name w:val="WW8Num14z2"/>
    <w:qFormat/>
    <w:rsid w:val="0084440F"/>
    <w:rPr>
      <w:rFonts w:ascii="Wingdings" w:hAnsi="Wingdings"/>
    </w:rPr>
  </w:style>
  <w:style w:type="character" w:customStyle="1" w:styleId="WW8Num14z3">
    <w:name w:val="WW8Num14z3"/>
    <w:qFormat/>
    <w:rsid w:val="0084440F"/>
    <w:rPr>
      <w:rFonts w:ascii="Symbol" w:hAnsi="Symbol"/>
    </w:rPr>
  </w:style>
  <w:style w:type="character" w:customStyle="1" w:styleId="WW8Num15z0">
    <w:name w:val="WW8Num15z0"/>
    <w:qFormat/>
    <w:rsid w:val="0084440F"/>
    <w:rPr>
      <w:rFonts w:ascii="Wingdings" w:hAnsi="Wingdings"/>
    </w:rPr>
  </w:style>
  <w:style w:type="character" w:customStyle="1" w:styleId="WW8Num15z1">
    <w:name w:val="WW8Num15z1"/>
    <w:rsid w:val="0084440F"/>
    <w:rPr>
      <w:rFonts w:ascii="Courier New" w:hAnsi="Courier New"/>
    </w:rPr>
  </w:style>
  <w:style w:type="character" w:customStyle="1" w:styleId="WW8Num15z3">
    <w:name w:val="WW8Num15z3"/>
    <w:qFormat/>
    <w:rsid w:val="0084440F"/>
    <w:rPr>
      <w:rFonts w:ascii="Symbol" w:hAnsi="Symbol"/>
    </w:rPr>
  </w:style>
  <w:style w:type="character" w:customStyle="1" w:styleId="WW8Num16z0">
    <w:name w:val="WW8Num16z0"/>
    <w:qFormat/>
    <w:rsid w:val="0084440F"/>
    <w:rPr>
      <w:rFonts w:ascii="Wingdings" w:hAnsi="Wingdings"/>
    </w:rPr>
  </w:style>
  <w:style w:type="character" w:customStyle="1" w:styleId="WW8Num16z1">
    <w:name w:val="WW8Num16z1"/>
    <w:qFormat/>
    <w:rsid w:val="0084440F"/>
    <w:rPr>
      <w:rFonts w:ascii="Courier New" w:hAnsi="Courier New"/>
    </w:rPr>
  </w:style>
  <w:style w:type="character" w:customStyle="1" w:styleId="WW8Num16z3">
    <w:name w:val="WW8Num16z3"/>
    <w:qFormat/>
    <w:rsid w:val="0084440F"/>
    <w:rPr>
      <w:rFonts w:ascii="Symbol" w:hAnsi="Symbol"/>
    </w:rPr>
  </w:style>
  <w:style w:type="character" w:customStyle="1" w:styleId="WW8Num17z0">
    <w:name w:val="WW8Num17z0"/>
    <w:qFormat/>
    <w:rsid w:val="0084440F"/>
    <w:rPr>
      <w:rFonts w:ascii="Wingdings" w:hAnsi="Wingdings"/>
    </w:rPr>
  </w:style>
  <w:style w:type="character" w:customStyle="1" w:styleId="WW8Num17z1">
    <w:name w:val="WW8Num17z1"/>
    <w:qFormat/>
    <w:rsid w:val="0084440F"/>
    <w:rPr>
      <w:rFonts w:ascii="Courier New" w:hAnsi="Courier New" w:cs="Courier New"/>
    </w:rPr>
  </w:style>
  <w:style w:type="character" w:customStyle="1" w:styleId="WW8Num17z3">
    <w:name w:val="WW8Num17z3"/>
    <w:qFormat/>
    <w:rsid w:val="0084440F"/>
    <w:rPr>
      <w:rFonts w:ascii="Symbol" w:hAnsi="Symbol"/>
    </w:rPr>
  </w:style>
  <w:style w:type="character" w:customStyle="1" w:styleId="WW8Num18z0">
    <w:name w:val="WW8Num18z0"/>
    <w:qFormat/>
    <w:rsid w:val="0084440F"/>
    <w:rPr>
      <w:rFonts w:ascii="Wingdings" w:hAnsi="Wingdings"/>
    </w:rPr>
  </w:style>
  <w:style w:type="character" w:customStyle="1" w:styleId="WW8Num18z1">
    <w:name w:val="WW8Num18z1"/>
    <w:qFormat/>
    <w:rsid w:val="0084440F"/>
    <w:rPr>
      <w:rFonts w:ascii="Courier New" w:hAnsi="Courier New" w:cs="Courier New"/>
    </w:rPr>
  </w:style>
  <w:style w:type="character" w:customStyle="1" w:styleId="WW8Num18z3">
    <w:name w:val="WW8Num18z3"/>
    <w:qFormat/>
    <w:rsid w:val="0084440F"/>
    <w:rPr>
      <w:rFonts w:ascii="Symbol" w:hAnsi="Symbol"/>
    </w:rPr>
  </w:style>
  <w:style w:type="character" w:customStyle="1" w:styleId="WW8Num19z0">
    <w:name w:val="WW8Num19z0"/>
    <w:qFormat/>
    <w:rsid w:val="0084440F"/>
    <w:rPr>
      <w:rFonts w:ascii="Wingdings" w:hAnsi="Wingdings"/>
    </w:rPr>
  </w:style>
  <w:style w:type="character" w:customStyle="1" w:styleId="WW8Num19z1">
    <w:name w:val="WW8Num19z1"/>
    <w:qFormat/>
    <w:rsid w:val="0084440F"/>
    <w:rPr>
      <w:rFonts w:ascii="Courier New" w:hAnsi="Courier New"/>
    </w:rPr>
  </w:style>
  <w:style w:type="character" w:customStyle="1" w:styleId="WW8Num19z3">
    <w:name w:val="WW8Num19z3"/>
    <w:rsid w:val="0084440F"/>
    <w:rPr>
      <w:rFonts w:ascii="Symbol" w:hAnsi="Symbol"/>
    </w:rPr>
  </w:style>
  <w:style w:type="character" w:customStyle="1" w:styleId="WW8Num20z0">
    <w:name w:val="WW8Num20z0"/>
    <w:rsid w:val="0084440F"/>
    <w:rPr>
      <w:rFonts w:ascii="Wingdings" w:hAnsi="Wingdings"/>
    </w:rPr>
  </w:style>
  <w:style w:type="character" w:customStyle="1" w:styleId="WW8Num20z1">
    <w:name w:val="WW8Num20z1"/>
    <w:rsid w:val="0084440F"/>
    <w:rPr>
      <w:rFonts w:ascii="Courier New" w:hAnsi="Courier New" w:cs="Courier New"/>
    </w:rPr>
  </w:style>
  <w:style w:type="character" w:customStyle="1" w:styleId="WW8Num20z3">
    <w:name w:val="WW8Num20z3"/>
    <w:rsid w:val="0084440F"/>
    <w:rPr>
      <w:rFonts w:ascii="Symbol" w:hAnsi="Symbol"/>
    </w:rPr>
  </w:style>
  <w:style w:type="character" w:customStyle="1" w:styleId="WW8Num21z0">
    <w:name w:val="WW8Num21z0"/>
    <w:rsid w:val="0084440F"/>
    <w:rPr>
      <w:rFonts w:ascii="Wingdings" w:hAnsi="Wingdings"/>
    </w:rPr>
  </w:style>
  <w:style w:type="character" w:customStyle="1" w:styleId="WW8Num21z1">
    <w:name w:val="WW8Num21z1"/>
    <w:rsid w:val="0084440F"/>
    <w:rPr>
      <w:rFonts w:ascii="Courier New" w:hAnsi="Courier New"/>
    </w:rPr>
  </w:style>
  <w:style w:type="character" w:customStyle="1" w:styleId="WW8Num21z3">
    <w:name w:val="WW8Num21z3"/>
    <w:rsid w:val="0084440F"/>
    <w:rPr>
      <w:rFonts w:ascii="Symbol" w:hAnsi="Symbol"/>
    </w:rPr>
  </w:style>
  <w:style w:type="character" w:customStyle="1" w:styleId="WW8Num22z0">
    <w:name w:val="WW8Num22z0"/>
    <w:rsid w:val="0084440F"/>
    <w:rPr>
      <w:rFonts w:ascii="Wingdings" w:hAnsi="Wingdings"/>
    </w:rPr>
  </w:style>
  <w:style w:type="character" w:customStyle="1" w:styleId="WW8Num22z1">
    <w:name w:val="WW8Num22z1"/>
    <w:rsid w:val="0084440F"/>
    <w:rPr>
      <w:rFonts w:ascii="Courier New" w:hAnsi="Courier New" w:cs="Courier New"/>
    </w:rPr>
  </w:style>
  <w:style w:type="character" w:customStyle="1" w:styleId="WW8Num22z3">
    <w:name w:val="WW8Num22z3"/>
    <w:rsid w:val="0084440F"/>
    <w:rPr>
      <w:rFonts w:ascii="Symbol" w:hAnsi="Symbol"/>
    </w:rPr>
  </w:style>
  <w:style w:type="character" w:customStyle="1" w:styleId="WW8Num23z0">
    <w:name w:val="WW8Num23z0"/>
    <w:rsid w:val="0084440F"/>
    <w:rPr>
      <w:rFonts w:ascii="Wingdings" w:hAnsi="Wingdings"/>
    </w:rPr>
  </w:style>
  <w:style w:type="character" w:customStyle="1" w:styleId="WW8Num23z1">
    <w:name w:val="WW8Num23z1"/>
    <w:rsid w:val="0084440F"/>
    <w:rPr>
      <w:rFonts w:ascii="Courier New" w:hAnsi="Courier New" w:cs="Courier New"/>
    </w:rPr>
  </w:style>
  <w:style w:type="character" w:customStyle="1" w:styleId="WW8Num23z3">
    <w:name w:val="WW8Num23z3"/>
    <w:rsid w:val="0084440F"/>
    <w:rPr>
      <w:rFonts w:ascii="Symbol" w:hAnsi="Symbol"/>
    </w:rPr>
  </w:style>
  <w:style w:type="character" w:customStyle="1" w:styleId="WW8Num24z0">
    <w:name w:val="WW8Num24z0"/>
    <w:rsid w:val="0084440F"/>
    <w:rPr>
      <w:rFonts w:ascii="Wingdings" w:hAnsi="Wingdings"/>
    </w:rPr>
  </w:style>
  <w:style w:type="character" w:customStyle="1" w:styleId="WW8Num24z1">
    <w:name w:val="WW8Num24z1"/>
    <w:rsid w:val="0084440F"/>
    <w:rPr>
      <w:rFonts w:ascii="Courier New" w:hAnsi="Courier New"/>
    </w:rPr>
  </w:style>
  <w:style w:type="character" w:customStyle="1" w:styleId="WW8Num24z3">
    <w:name w:val="WW8Num24z3"/>
    <w:rsid w:val="0084440F"/>
    <w:rPr>
      <w:rFonts w:ascii="Symbol" w:hAnsi="Symbol"/>
    </w:rPr>
  </w:style>
  <w:style w:type="character" w:customStyle="1" w:styleId="WW8Num25z0">
    <w:name w:val="WW8Num25z0"/>
    <w:rsid w:val="0084440F"/>
    <w:rPr>
      <w:rFonts w:ascii="Wingdings" w:hAnsi="Wingdings"/>
    </w:rPr>
  </w:style>
  <w:style w:type="character" w:customStyle="1" w:styleId="WW8Num25z1">
    <w:name w:val="WW8Num25z1"/>
    <w:rsid w:val="0084440F"/>
    <w:rPr>
      <w:rFonts w:ascii="Courier New" w:hAnsi="Courier New" w:cs="Courier New"/>
    </w:rPr>
  </w:style>
  <w:style w:type="character" w:customStyle="1" w:styleId="WW8Num25z3">
    <w:name w:val="WW8Num25z3"/>
    <w:rsid w:val="0084440F"/>
    <w:rPr>
      <w:rFonts w:ascii="Symbol" w:hAnsi="Symbol"/>
    </w:rPr>
  </w:style>
  <w:style w:type="character" w:customStyle="1" w:styleId="WW8Num26z0">
    <w:name w:val="WW8Num26z0"/>
    <w:rsid w:val="0084440F"/>
    <w:rPr>
      <w:rFonts w:ascii="Wingdings" w:hAnsi="Wingdings"/>
    </w:rPr>
  </w:style>
  <w:style w:type="character" w:customStyle="1" w:styleId="WW8Num26z1">
    <w:name w:val="WW8Num26z1"/>
    <w:rsid w:val="0084440F"/>
    <w:rPr>
      <w:rFonts w:ascii="Courier New" w:hAnsi="Courier New"/>
    </w:rPr>
  </w:style>
  <w:style w:type="character" w:customStyle="1" w:styleId="WW8Num26z3">
    <w:name w:val="WW8Num26z3"/>
    <w:rsid w:val="0084440F"/>
    <w:rPr>
      <w:rFonts w:ascii="Symbol" w:hAnsi="Symbol"/>
    </w:rPr>
  </w:style>
  <w:style w:type="character" w:customStyle="1" w:styleId="WW8Num27z0">
    <w:name w:val="WW8Num27z0"/>
    <w:rsid w:val="0084440F"/>
    <w:rPr>
      <w:rFonts w:ascii="Wingdings" w:hAnsi="Wingdings"/>
    </w:rPr>
  </w:style>
  <w:style w:type="character" w:customStyle="1" w:styleId="WW8Num27z1">
    <w:name w:val="WW8Num27z1"/>
    <w:rsid w:val="0084440F"/>
    <w:rPr>
      <w:rFonts w:ascii="Tunga" w:hAnsi="Tunga"/>
    </w:rPr>
  </w:style>
  <w:style w:type="character" w:customStyle="1" w:styleId="WW8Num27z3">
    <w:name w:val="WW8Num27z3"/>
    <w:rsid w:val="0084440F"/>
    <w:rPr>
      <w:rFonts w:ascii="Symbol" w:hAnsi="Symbol"/>
    </w:rPr>
  </w:style>
  <w:style w:type="character" w:customStyle="1" w:styleId="WW8Num27z4">
    <w:name w:val="WW8Num27z4"/>
    <w:rsid w:val="0084440F"/>
    <w:rPr>
      <w:rFonts w:ascii="Courier New" w:hAnsi="Courier New" w:cs="Courier New"/>
    </w:rPr>
  </w:style>
  <w:style w:type="character" w:customStyle="1" w:styleId="WW8Num28z0">
    <w:name w:val="WW8Num28z0"/>
    <w:qFormat/>
    <w:rsid w:val="0084440F"/>
    <w:rPr>
      <w:rFonts w:ascii="Symbol" w:hAnsi="Symbol"/>
    </w:rPr>
  </w:style>
  <w:style w:type="character" w:customStyle="1" w:styleId="WW8Num28z2">
    <w:name w:val="WW8Num28z2"/>
    <w:rsid w:val="0084440F"/>
    <w:rPr>
      <w:rFonts w:ascii="Wingdings" w:hAnsi="Wingdings"/>
    </w:rPr>
  </w:style>
  <w:style w:type="character" w:customStyle="1" w:styleId="WW8Num28z4">
    <w:name w:val="WW8Num28z4"/>
    <w:qFormat/>
    <w:rsid w:val="0084440F"/>
    <w:rPr>
      <w:rFonts w:ascii="Courier New" w:hAnsi="Courier New" w:cs="Courier New"/>
    </w:rPr>
  </w:style>
  <w:style w:type="paragraph" w:customStyle="1" w:styleId="Index">
    <w:name w:val="Index"/>
    <w:basedOn w:val="Normal"/>
    <w:rsid w:val="0084440F"/>
    <w:pPr>
      <w:suppressLineNumbers/>
    </w:pPr>
    <w:rPr>
      <w:rFonts w:cs="Lohit Devanagari"/>
    </w:rPr>
  </w:style>
  <w:style w:type="paragraph" w:customStyle="1" w:styleId="clearformatting">
    <w:name w:val="clear formatting"/>
    <w:basedOn w:val="Title"/>
    <w:rsid w:val="0084440F"/>
    <w:pPr>
      <w:jc w:val="both"/>
    </w:pPr>
    <w:rPr>
      <w:rFonts w:ascii="Palatino Linotype" w:hAnsi="Palatino Linotype"/>
    </w:rPr>
  </w:style>
  <w:style w:type="paragraph" w:customStyle="1" w:styleId="NormalJustified">
    <w:name w:val="Normal + Justified"/>
    <w:basedOn w:val="Normal"/>
    <w:rsid w:val="0084440F"/>
    <w:pPr>
      <w:widowControl w:val="0"/>
      <w:numPr>
        <w:numId w:val="2"/>
      </w:numPr>
      <w:autoSpaceDE w:val="0"/>
    </w:pPr>
  </w:style>
  <w:style w:type="paragraph" w:customStyle="1" w:styleId="CharCharCharCharCharChar1CharCharCharChar">
    <w:name w:val="Char Char Char Char Char Char1 Char Char Char Char"/>
    <w:basedOn w:val="Normal"/>
    <w:rsid w:val="0084440F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TableContents">
    <w:name w:val="Table Contents"/>
    <w:basedOn w:val="Normal"/>
    <w:rsid w:val="0084440F"/>
    <w:pPr>
      <w:suppressLineNumbers/>
    </w:pPr>
  </w:style>
  <w:style w:type="paragraph" w:customStyle="1" w:styleId="TableHeading">
    <w:name w:val="Table Heading"/>
    <w:basedOn w:val="TableContents"/>
    <w:rsid w:val="0084440F"/>
    <w:pPr>
      <w:jc w:val="center"/>
    </w:pPr>
    <w:rPr>
      <w:b/>
      <w:bCs/>
    </w:rPr>
  </w:style>
  <w:style w:type="character" w:customStyle="1" w:styleId="apple-style-span">
    <w:name w:val="apple-style-span"/>
    <w:basedOn w:val="DefaultParagraphFont"/>
    <w:rsid w:val="0084440F"/>
  </w:style>
  <w:style w:type="paragraph" w:styleId="ListParagraph">
    <w:name w:val="List Paragraph"/>
    <w:basedOn w:val="Normal"/>
    <w:uiPriority w:val="1"/>
    <w:qFormat/>
    <w:rsid w:val="0084440F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0F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0D4294-31C7-47AF-ADA8-3A0FE69A98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MAYOOR V RAUT</vt:lpstr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MAYOOR V RAUT</dc:title>
  <dc:creator>DG</dc:creator>
  <cp:lastModifiedBy>Admin</cp:lastModifiedBy>
  <cp:revision>16</cp:revision>
  <cp:lastPrinted>2411-12-31T18:29:00Z</cp:lastPrinted>
  <dcterms:created xsi:type="dcterms:W3CDTF">2019-09-08T12:32:00Z</dcterms:created>
  <dcterms:modified xsi:type="dcterms:W3CDTF">2022-05-13T09:29:00Z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C43E6DA5471343D5BB38FE4C52428505</vt:lpwstr>
  </property>
</Properties>
</file>